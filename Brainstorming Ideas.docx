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3139187"/>
        <w:docPartObj>
          <w:docPartGallery w:val="Cover Pages"/>
          <w:docPartUnique/>
        </w:docPartObj>
      </w:sdtPr>
      <w:sdtContent>
        <w:p w14:paraId="224A59D4" w14:textId="3F75FA24" w:rsidR="00B87C17" w:rsidRDefault="001A16B6">
          <w:r>
            <w:rPr>
              <w:noProof/>
            </w:rPr>
            <mc:AlternateContent>
              <mc:Choice Requires="wpg">
                <w:drawing>
                  <wp:anchor distT="0" distB="0" distL="114300" distR="114300" simplePos="0" relativeHeight="251659264" behindDoc="1" locked="0" layoutInCell="1" allowOverlap="1" wp14:anchorId="2C0A047B" wp14:editId="6530058E">
                    <wp:simplePos x="0" y="0"/>
                    <wp:positionH relativeFrom="column">
                      <wp:posOffset>0</wp:posOffset>
                    </wp:positionH>
                    <wp:positionV relativeFrom="paragraph">
                      <wp:posOffset>0</wp:posOffset>
                    </wp:positionV>
                    <wp:extent cx="6858000" cy="9144000"/>
                    <wp:effectExtent l="0" t="0" r="0" b="0"/>
                    <wp:wrapNone/>
                    <wp:docPr id="49" name="Group 49"/>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4A98100" w14:textId="03B86B75" w:rsidR="001A16B6" w:rsidRPr="001A16B6" w:rsidRDefault="001A16B6" w:rsidP="001A16B6">
                                  <w:pPr>
                                    <w:pStyle w:val="NoSpacing"/>
                                    <w:rPr>
                                      <w:color w:val="FFFFFF" w:themeColor="background1"/>
                                      <w:sz w:val="60"/>
                                      <w:szCs w:val="60"/>
                                      <w:u w:val="single"/>
                                    </w:rPr>
                                  </w:pPr>
                                  <w:r w:rsidRPr="001A16B6">
                                    <w:rPr>
                                      <w:color w:val="FFFFFF" w:themeColor="background1"/>
                                      <w:sz w:val="60"/>
                                      <w:szCs w:val="60"/>
                                      <w:u w:val="single"/>
                                    </w:rPr>
                                    <w:t xml:space="preserve">Project name </w:t>
                                  </w:r>
                                  <w:r w:rsidR="00B87C17" w:rsidRPr="001A16B6">
                                    <w:rPr>
                                      <w:color w:val="FFFFFF" w:themeColor="background1"/>
                                      <w:sz w:val="60"/>
                                      <w:szCs w:val="60"/>
                                      <w:u w:val="single"/>
                                    </w:rPr>
                                    <w:t>–</w:t>
                                  </w:r>
                                  <w:r w:rsidRPr="001A16B6">
                                    <w:rPr>
                                      <w:color w:val="FFFFFF" w:themeColor="background1"/>
                                      <w:sz w:val="60"/>
                                      <w:szCs w:val="60"/>
                                      <w:u w:val="single"/>
                                    </w:rPr>
                                    <w:t xml:space="preserve"> </w:t>
                                  </w:r>
                                  <w:r>
                                    <w:rPr>
                                      <w:color w:val="FFFFFF" w:themeColor="background1"/>
                                      <w:sz w:val="60"/>
                                      <w:szCs w:val="60"/>
                                      <w:u w:val="single"/>
                                    </w:rPr>
                                    <w:t>B</w:t>
                                  </w:r>
                                  <w:r w:rsidRPr="001A16B6">
                                    <w:rPr>
                                      <w:color w:val="FFFFFF" w:themeColor="background1"/>
                                      <w:sz w:val="60"/>
                                      <w:szCs w:val="60"/>
                                      <w:u w:val="single"/>
                                    </w:rPr>
                                    <w:t>rainstorming</w:t>
                                  </w:r>
                                </w:p>
                                <w:p w14:paraId="0657590D" w14:textId="35499139" w:rsidR="00B87C17" w:rsidRPr="001A16B6" w:rsidRDefault="00B87C17" w:rsidP="001A16B6">
                                  <w:pPr>
                                    <w:pStyle w:val="NoSpacing"/>
                                    <w:rPr>
                                      <w:color w:val="FFFFFF" w:themeColor="background1"/>
                                      <w:sz w:val="60"/>
                                      <w:szCs w:val="60"/>
                                      <w:u w:val="single"/>
                                    </w:rPr>
                                  </w:pPr>
                                  <w:r w:rsidRPr="001A16B6">
                                    <w:rPr>
                                      <w:color w:val="FFFFFF" w:themeColor="background1"/>
                                      <w:sz w:val="60"/>
                                      <w:szCs w:val="60"/>
                                      <w:u w:val="single"/>
                                    </w:rPr>
                                    <w:t>P</w:t>
                                  </w:r>
                                  <w:r w:rsidR="001A16B6" w:rsidRPr="001A16B6">
                                    <w:rPr>
                                      <w:color w:val="FFFFFF" w:themeColor="background1"/>
                                      <w:sz w:val="60"/>
                                      <w:szCs w:val="60"/>
                                      <w:u w:val="single"/>
                                    </w:rPr>
                                    <w:t xml:space="preserve">roject number </w:t>
                                  </w:r>
                                  <w:r w:rsidRPr="001A16B6">
                                    <w:rPr>
                                      <w:color w:val="FFFFFF" w:themeColor="background1"/>
                                      <w:sz w:val="60"/>
                                      <w:szCs w:val="60"/>
                                      <w:u w:val="single"/>
                                    </w:rPr>
                                    <w:t>– 90</w:t>
                                  </w:r>
                                </w:p>
                                <w:p w14:paraId="5C4FB017" w14:textId="6822FA1C" w:rsidR="00B87C17" w:rsidRPr="001A16B6" w:rsidRDefault="00B87C17" w:rsidP="001A16B6">
                                  <w:pPr>
                                    <w:pStyle w:val="NoSpacing"/>
                                    <w:rPr>
                                      <w:color w:val="FFFFFF" w:themeColor="background1"/>
                                      <w:sz w:val="48"/>
                                      <w:szCs w:val="48"/>
                                      <w:u w:val="single"/>
                                    </w:rPr>
                                  </w:pPr>
                                </w:p>
                                <w:p w14:paraId="20E1F697" w14:textId="17BDC058" w:rsidR="00B87C17" w:rsidRPr="001A16B6" w:rsidRDefault="00B87C17" w:rsidP="001A16B6">
                                  <w:pPr>
                                    <w:pStyle w:val="NoSpacing"/>
                                    <w:rPr>
                                      <w:color w:val="FFFFFF" w:themeColor="background1"/>
                                      <w:sz w:val="48"/>
                                      <w:szCs w:val="48"/>
                                      <w:u w:val="single"/>
                                    </w:rPr>
                                  </w:pPr>
                                </w:p>
                                <w:p w14:paraId="54695933" w14:textId="688FDF6D" w:rsidR="00B87C17" w:rsidRPr="001A16B6" w:rsidRDefault="00B87C17" w:rsidP="001A16B6">
                                  <w:pPr>
                                    <w:pStyle w:val="NoSpacing"/>
                                    <w:rPr>
                                      <w:color w:val="FFFFFF" w:themeColor="background1"/>
                                      <w:sz w:val="48"/>
                                      <w:szCs w:val="48"/>
                                      <w:u w:val="single"/>
                                    </w:rPr>
                                  </w:pPr>
                                </w:p>
                                <w:p w14:paraId="727B59FF" w14:textId="0D97457F" w:rsidR="00B87C17" w:rsidRPr="001A16B6" w:rsidRDefault="00B87C17" w:rsidP="001A16B6">
                                  <w:pPr>
                                    <w:pStyle w:val="NoSpacing"/>
                                    <w:rPr>
                                      <w:color w:val="FFFFFF" w:themeColor="background1"/>
                                      <w:sz w:val="48"/>
                                      <w:szCs w:val="48"/>
                                      <w:u w:val="single"/>
                                    </w:rPr>
                                  </w:pPr>
                                  <w:r w:rsidRPr="001A16B6">
                                    <w:rPr>
                                      <w:color w:val="FFFFFF" w:themeColor="background1"/>
                                      <w:sz w:val="48"/>
                                      <w:szCs w:val="48"/>
                                      <w:u w:val="single"/>
                                    </w:rPr>
                                    <w:t>By –</w:t>
                                  </w:r>
                                  <w:r w:rsidR="001A16B6" w:rsidRPr="001A16B6">
                                    <w:rPr>
                                      <w:color w:val="FFFFFF" w:themeColor="background1"/>
                                      <w:sz w:val="48"/>
                                      <w:szCs w:val="48"/>
                                      <w:u w:val="single"/>
                                    </w:rPr>
                                    <w:t xml:space="preserve"> </w:t>
                                  </w:r>
                                  <w:r w:rsidR="001A16B6">
                                    <w:rPr>
                                      <w:color w:val="FFFFFF" w:themeColor="background1"/>
                                      <w:sz w:val="48"/>
                                      <w:szCs w:val="48"/>
                                      <w:u w:val="single"/>
                                    </w:rPr>
                                    <w:t>A</w:t>
                                  </w:r>
                                  <w:r w:rsidR="001A16B6" w:rsidRPr="001A16B6">
                                    <w:rPr>
                                      <w:color w:val="FFFFFF" w:themeColor="background1"/>
                                      <w:sz w:val="48"/>
                                      <w:szCs w:val="48"/>
                                      <w:u w:val="single"/>
                                    </w:rPr>
                                    <w:t>dit</w:t>
                                  </w:r>
                                  <w:r w:rsidR="001A16B6">
                                    <w:rPr>
                                      <w:color w:val="FFFFFF" w:themeColor="background1"/>
                                      <w:sz w:val="48"/>
                                      <w:szCs w:val="48"/>
                                      <w:u w:val="single"/>
                                    </w:rPr>
                                    <w:t>ya G</w:t>
                                  </w:r>
                                  <w:r w:rsidRPr="001A16B6">
                                    <w:rPr>
                                      <w:color w:val="FFFFFF" w:themeColor="background1"/>
                                      <w:sz w:val="48"/>
                                      <w:szCs w:val="48"/>
                                      <w:u w:val="single"/>
                                    </w:rPr>
                                    <w:t>okarn</w:t>
                                  </w:r>
                                </w:p>
                                <w:p w14:paraId="26B2BA9B" w14:textId="77777777" w:rsidR="00B87C17" w:rsidRDefault="00B87C1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2C0A047B" id="Group 49" o:spid="_x0000_s1026" style="position:absolute;margin-left:0;margin-top:0;width:540pt;height:10in;z-index:-251657216"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">
                    <v:rect id="Rectangle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" fillcolor="#15669d [3122]" stroked="f" strokeweight="1.25pt">
                      <v:fill color2="#125684 [2882]" rotate="t" angle="348" colors="0 #64d4ef;6554f #64d4ef" focus="100%" type="gradient"/>
                      <v:stroke endcap="round"/>
                      <v:textbox inset="54pt,54pt,1in,5in">
                        <w:txbxContent>
                          <w:p w14:paraId="14A98100" w14:textId="03B86B75" w:rsidR="001A16B6" w:rsidRPr="001A16B6" w:rsidRDefault="001A16B6" w:rsidP="001A16B6">
                            <w:pPr>
                              <w:pStyle w:val="NoSpacing"/>
                              <w:rPr>
                                <w:color w:val="FFFFFF" w:themeColor="background1"/>
                                <w:sz w:val="60"/>
                                <w:szCs w:val="60"/>
                                <w:u w:val="single"/>
                              </w:rPr>
                            </w:pPr>
                            <w:r w:rsidRPr="001A16B6">
                              <w:rPr>
                                <w:color w:val="FFFFFF" w:themeColor="background1"/>
                                <w:sz w:val="60"/>
                                <w:szCs w:val="60"/>
                                <w:u w:val="single"/>
                              </w:rPr>
                              <w:t xml:space="preserve">Project name </w:t>
                            </w:r>
                            <w:r w:rsidR="00B87C17" w:rsidRPr="001A16B6">
                              <w:rPr>
                                <w:color w:val="FFFFFF" w:themeColor="background1"/>
                                <w:sz w:val="60"/>
                                <w:szCs w:val="60"/>
                                <w:u w:val="single"/>
                              </w:rPr>
                              <w:t>–</w:t>
                            </w:r>
                            <w:r w:rsidRPr="001A16B6">
                              <w:rPr>
                                <w:color w:val="FFFFFF" w:themeColor="background1"/>
                                <w:sz w:val="60"/>
                                <w:szCs w:val="60"/>
                                <w:u w:val="single"/>
                              </w:rPr>
                              <w:t xml:space="preserve"> </w:t>
                            </w:r>
                            <w:r>
                              <w:rPr>
                                <w:color w:val="FFFFFF" w:themeColor="background1"/>
                                <w:sz w:val="60"/>
                                <w:szCs w:val="60"/>
                                <w:u w:val="single"/>
                              </w:rPr>
                              <w:t>B</w:t>
                            </w:r>
                            <w:r w:rsidRPr="001A16B6">
                              <w:rPr>
                                <w:color w:val="FFFFFF" w:themeColor="background1"/>
                                <w:sz w:val="60"/>
                                <w:szCs w:val="60"/>
                                <w:u w:val="single"/>
                              </w:rPr>
                              <w:t>rainstorming</w:t>
                            </w:r>
                          </w:p>
                          <w:p w14:paraId="0657590D" w14:textId="35499139" w:rsidR="00B87C17" w:rsidRPr="001A16B6" w:rsidRDefault="00B87C17" w:rsidP="001A16B6">
                            <w:pPr>
                              <w:pStyle w:val="NoSpacing"/>
                              <w:rPr>
                                <w:color w:val="FFFFFF" w:themeColor="background1"/>
                                <w:sz w:val="60"/>
                                <w:szCs w:val="60"/>
                                <w:u w:val="single"/>
                              </w:rPr>
                            </w:pPr>
                            <w:r w:rsidRPr="001A16B6">
                              <w:rPr>
                                <w:color w:val="FFFFFF" w:themeColor="background1"/>
                                <w:sz w:val="60"/>
                                <w:szCs w:val="60"/>
                                <w:u w:val="single"/>
                              </w:rPr>
                              <w:t>P</w:t>
                            </w:r>
                            <w:r w:rsidR="001A16B6" w:rsidRPr="001A16B6">
                              <w:rPr>
                                <w:color w:val="FFFFFF" w:themeColor="background1"/>
                                <w:sz w:val="60"/>
                                <w:szCs w:val="60"/>
                                <w:u w:val="single"/>
                              </w:rPr>
                              <w:t xml:space="preserve">roject number </w:t>
                            </w:r>
                            <w:r w:rsidRPr="001A16B6">
                              <w:rPr>
                                <w:color w:val="FFFFFF" w:themeColor="background1"/>
                                <w:sz w:val="60"/>
                                <w:szCs w:val="60"/>
                                <w:u w:val="single"/>
                              </w:rPr>
                              <w:t>– 90</w:t>
                            </w:r>
                          </w:p>
                          <w:p w14:paraId="5C4FB017" w14:textId="6822FA1C" w:rsidR="00B87C17" w:rsidRPr="001A16B6" w:rsidRDefault="00B87C17" w:rsidP="001A16B6">
                            <w:pPr>
                              <w:pStyle w:val="NoSpacing"/>
                              <w:rPr>
                                <w:color w:val="FFFFFF" w:themeColor="background1"/>
                                <w:sz w:val="48"/>
                                <w:szCs w:val="48"/>
                                <w:u w:val="single"/>
                              </w:rPr>
                            </w:pPr>
                          </w:p>
                          <w:p w14:paraId="20E1F697" w14:textId="17BDC058" w:rsidR="00B87C17" w:rsidRPr="001A16B6" w:rsidRDefault="00B87C17" w:rsidP="001A16B6">
                            <w:pPr>
                              <w:pStyle w:val="NoSpacing"/>
                              <w:rPr>
                                <w:color w:val="FFFFFF" w:themeColor="background1"/>
                                <w:sz w:val="48"/>
                                <w:szCs w:val="48"/>
                                <w:u w:val="single"/>
                              </w:rPr>
                            </w:pPr>
                          </w:p>
                          <w:p w14:paraId="54695933" w14:textId="688FDF6D" w:rsidR="00B87C17" w:rsidRPr="001A16B6" w:rsidRDefault="00B87C17" w:rsidP="001A16B6">
                            <w:pPr>
                              <w:pStyle w:val="NoSpacing"/>
                              <w:rPr>
                                <w:color w:val="FFFFFF" w:themeColor="background1"/>
                                <w:sz w:val="48"/>
                                <w:szCs w:val="48"/>
                                <w:u w:val="single"/>
                              </w:rPr>
                            </w:pPr>
                          </w:p>
                          <w:p w14:paraId="727B59FF" w14:textId="0D97457F" w:rsidR="00B87C17" w:rsidRPr="001A16B6" w:rsidRDefault="00B87C17" w:rsidP="001A16B6">
                            <w:pPr>
                              <w:pStyle w:val="NoSpacing"/>
                              <w:rPr>
                                <w:color w:val="FFFFFF" w:themeColor="background1"/>
                                <w:sz w:val="48"/>
                                <w:szCs w:val="48"/>
                                <w:u w:val="single"/>
                              </w:rPr>
                            </w:pPr>
                            <w:r w:rsidRPr="001A16B6">
                              <w:rPr>
                                <w:color w:val="FFFFFF" w:themeColor="background1"/>
                                <w:sz w:val="48"/>
                                <w:szCs w:val="48"/>
                                <w:u w:val="single"/>
                              </w:rPr>
                              <w:t>By –</w:t>
                            </w:r>
                            <w:r w:rsidR="001A16B6" w:rsidRPr="001A16B6">
                              <w:rPr>
                                <w:color w:val="FFFFFF" w:themeColor="background1"/>
                                <w:sz w:val="48"/>
                                <w:szCs w:val="48"/>
                                <w:u w:val="single"/>
                              </w:rPr>
                              <w:t xml:space="preserve"> </w:t>
                            </w:r>
                            <w:r w:rsidR="001A16B6">
                              <w:rPr>
                                <w:color w:val="FFFFFF" w:themeColor="background1"/>
                                <w:sz w:val="48"/>
                                <w:szCs w:val="48"/>
                                <w:u w:val="single"/>
                              </w:rPr>
                              <w:t>A</w:t>
                            </w:r>
                            <w:r w:rsidR="001A16B6" w:rsidRPr="001A16B6">
                              <w:rPr>
                                <w:color w:val="FFFFFF" w:themeColor="background1"/>
                                <w:sz w:val="48"/>
                                <w:szCs w:val="48"/>
                                <w:u w:val="single"/>
                              </w:rPr>
                              <w:t>dit</w:t>
                            </w:r>
                            <w:r w:rsidR="001A16B6">
                              <w:rPr>
                                <w:color w:val="FFFFFF" w:themeColor="background1"/>
                                <w:sz w:val="48"/>
                                <w:szCs w:val="48"/>
                                <w:u w:val="single"/>
                              </w:rPr>
                              <w:t>ya G</w:t>
                            </w:r>
                            <w:r w:rsidRPr="001A16B6">
                              <w:rPr>
                                <w:color w:val="FFFFFF" w:themeColor="background1"/>
                                <w:sz w:val="48"/>
                                <w:szCs w:val="48"/>
                                <w:u w:val="single"/>
                              </w:rPr>
                              <w:t>okarn</w:t>
                            </w:r>
                          </w:p>
                          <w:p w14:paraId="26B2BA9B" w14:textId="77777777" w:rsidR="00B87C17" w:rsidRDefault="00B87C17">
                            <w:pPr>
                              <w:pStyle w:val="NoSpacing"/>
                              <w:rPr>
                                <w:color w:val="FFFFFF" w:themeColor="background1"/>
                                <w:sz w:val="48"/>
                                <w:szCs w:val="48"/>
                              </w:rPr>
                            </w:pPr>
                          </w:p>
                        </w:txbxContent>
                      </v:textbox>
                    </v:rect>
                    <v:group id="Group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520E61C8" w14:textId="7CE99AEC" w:rsidR="001A16B6" w:rsidRDefault="00B87C17" w:rsidP="001A16B6">
          <w:r>
            <w:br w:type="page"/>
          </w:r>
        </w:p>
      </w:sdtContent>
    </w:sdt>
    <w:p w14:paraId="3D6E1C12" w14:textId="4E02EE3A" w:rsidR="001A16B6" w:rsidRDefault="001A16B6">
      <w:r>
        <w:lastRenderedPageBreak/>
        <w:t xml:space="preserve">Brainstorming </w:t>
      </w:r>
      <w:proofErr w:type="gramStart"/>
      <w:r>
        <w:t>Ideas :</w:t>
      </w:r>
      <w:proofErr w:type="gramEnd"/>
      <w:r>
        <w:t>-</w:t>
      </w:r>
    </w:p>
    <w:p w14:paraId="7FFCBA9E" w14:textId="6FAC6467" w:rsidR="001A16B6" w:rsidRDefault="001A16B6" w:rsidP="001A16B6">
      <w:pPr>
        <w:numPr>
          <w:ilvl w:val="0"/>
          <w:numId w:val="25"/>
        </w:numPr>
      </w:pPr>
      <w:proofErr w:type="gramStart"/>
      <w:r>
        <w:t>Problems :</w:t>
      </w:r>
      <w:proofErr w:type="gramEnd"/>
      <w:r>
        <w:t xml:space="preserve">- </w:t>
      </w:r>
    </w:p>
    <w:p w14:paraId="3E91EEF9" w14:textId="21E0A7DA" w:rsidR="001A16B6" w:rsidRDefault="001A16B6" w:rsidP="00DC1F1D">
      <w:pPr>
        <w:numPr>
          <w:ilvl w:val="0"/>
          <w:numId w:val="26"/>
        </w:numPr>
      </w:pPr>
      <w:r>
        <w:t>I could connec</w:t>
      </w:r>
      <w:r w:rsidR="00DC1F1D">
        <w:t xml:space="preserve">t with a problem of myself of waking up late on weekends </w:t>
      </w:r>
    </w:p>
    <w:p w14:paraId="451F2CBA" w14:textId="20FCE288" w:rsidR="00DC1F1D" w:rsidRDefault="00DC1F1D" w:rsidP="00DC1F1D">
      <w:pPr>
        <w:ind w:left="360"/>
      </w:pPr>
      <w:r>
        <w:t xml:space="preserve">Solution - I could make an app of a game which is type of an alarm which rings on what time it is set and then when the user takes the device to off the alarm then he has to play a game and which would have </w:t>
      </w:r>
    </w:p>
    <w:p w14:paraId="30204A07" w14:textId="38108847" w:rsidR="00DC1F1D" w:rsidRDefault="00DC1F1D" w:rsidP="00DC1F1D">
      <w:pPr>
        <w:ind w:left="360"/>
      </w:pPr>
      <w:r>
        <w:t>5 – 6 levels and each level would be 1 – 2 minutes long, So, till the user finishes the game, He would be awake and then the user could continue his/her morning routine.</w:t>
      </w:r>
    </w:p>
    <w:p w14:paraId="6D48CB41" w14:textId="77777777" w:rsidR="00DC1F1D" w:rsidRDefault="00DC1F1D" w:rsidP="00DC1F1D">
      <w:pPr>
        <w:ind w:left="360"/>
      </w:pPr>
    </w:p>
    <w:p w14:paraId="54DAEE30" w14:textId="1940E349" w:rsidR="00DC1F1D" w:rsidRDefault="00DC1F1D" w:rsidP="00DC1F1D">
      <w:pPr>
        <w:numPr>
          <w:ilvl w:val="0"/>
          <w:numId w:val="25"/>
        </w:numPr>
      </w:pPr>
      <w:r>
        <w:t xml:space="preserve">I was thinking of making </w:t>
      </w:r>
      <w:r w:rsidR="00C50600">
        <w:t>a</w:t>
      </w:r>
      <w:r>
        <w:t xml:space="preserve"> Student Assignment App </w:t>
      </w:r>
      <w:r w:rsidR="00C50600">
        <w:t>–</w:t>
      </w:r>
    </w:p>
    <w:p w14:paraId="6FB95C70" w14:textId="2C19A181" w:rsidR="00C50600" w:rsidRDefault="00C50600" w:rsidP="00C50600">
      <w:pPr>
        <w:ind w:left="720"/>
      </w:pPr>
      <w:r>
        <w:t>Solution – Which would help students and teachers as well to connect and help teachers to upload assignments and for the students to view complete and submit it. Noti</w:t>
      </w:r>
      <w:r w:rsidR="00412756">
        <w:t>fications would be visible and then user would open the app and check once.</w:t>
      </w:r>
    </w:p>
    <w:p w14:paraId="69F4E3AD" w14:textId="72CF5D74" w:rsidR="00C50600" w:rsidRDefault="00C50600" w:rsidP="00C50600">
      <w:pPr>
        <w:ind w:left="720"/>
      </w:pPr>
    </w:p>
    <w:p w14:paraId="184123C7" w14:textId="633503D2" w:rsidR="00C50600" w:rsidRDefault="00C50600" w:rsidP="00C50600">
      <w:pPr>
        <w:ind w:left="720"/>
      </w:pPr>
      <w:r>
        <w:t>So, I finally came on a conclusion to make the student assignment app to help students and teacher to connect.</w:t>
      </w:r>
    </w:p>
    <w:p w14:paraId="03E088E7" w14:textId="37F01964" w:rsidR="00C50600" w:rsidRDefault="00C50600" w:rsidP="00C50600">
      <w:pPr>
        <w:ind w:left="720"/>
      </w:pPr>
      <w:r>
        <w:t xml:space="preserve"> </w:t>
      </w:r>
    </w:p>
    <w:p w14:paraId="47E2D66D" w14:textId="436F7E93" w:rsidR="00C50600" w:rsidRDefault="00C50600" w:rsidP="00C50600">
      <w:pPr>
        <w:ind w:left="720"/>
      </w:pPr>
      <w:r>
        <w:t xml:space="preserve">I then tried to make the Student Assignment App which somewhat looked like the Book Santa App. </w:t>
      </w:r>
    </w:p>
    <w:p w14:paraId="685DFF63" w14:textId="63DE10DF" w:rsidR="00C50600" w:rsidRDefault="00C50600" w:rsidP="00C50600">
      <w:pPr>
        <w:ind w:left="720"/>
      </w:pPr>
    </w:p>
    <w:p w14:paraId="2848F550" w14:textId="77777777" w:rsidR="00C50600" w:rsidRDefault="00C50600" w:rsidP="00C50600">
      <w:pPr>
        <w:ind w:left="720"/>
      </w:pPr>
    </w:p>
    <w:p w14:paraId="5DA6777A" w14:textId="56427C7A" w:rsidR="001A16B6" w:rsidRDefault="001A16B6"/>
    <w:p w14:paraId="4FAE4982" w14:textId="6C46DD5C" w:rsidR="001A16B6" w:rsidRDefault="001A16B6"/>
    <w:p w14:paraId="75A70A28" w14:textId="243D8490" w:rsidR="001A16B6" w:rsidRDefault="001A16B6" w:rsidP="001A16B6">
      <w:pPr>
        <w:ind w:left="360"/>
      </w:pPr>
    </w:p>
    <w:p w14:paraId="67134EAB" w14:textId="6ABDE576" w:rsidR="001A16B6" w:rsidRDefault="001A16B6"/>
    <w:p w14:paraId="1218DCED" w14:textId="5EE029A4" w:rsidR="001A16B6" w:rsidRDefault="001A16B6"/>
    <w:p w14:paraId="58AA6599" w14:textId="1C088370" w:rsidR="001A16B6" w:rsidRDefault="001A16B6"/>
    <w:p w14:paraId="0DA725E6" w14:textId="77777777" w:rsidR="001A16B6" w:rsidRDefault="001A16B6"/>
    <w:sectPr w:rsidR="001A16B6" w:rsidSect="00B87C17">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F73091"/>
    <w:multiLevelType w:val="hybridMultilevel"/>
    <w:tmpl w:val="BB925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2934867"/>
    <w:multiLevelType w:val="hybridMultilevel"/>
    <w:tmpl w:val="88D4A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448CE"/>
    <w:multiLevelType w:val="hybridMultilevel"/>
    <w:tmpl w:val="A91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3"/>
  </w:num>
  <w:num w:numId="3">
    <w:abstractNumId w:val="10"/>
  </w:num>
  <w:num w:numId="4">
    <w:abstractNumId w:val="24"/>
  </w:num>
  <w:num w:numId="5">
    <w:abstractNumId w:val="14"/>
  </w:num>
  <w:num w:numId="6">
    <w:abstractNumId w:val="17"/>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2"/>
  </w:num>
  <w:num w:numId="23">
    <w:abstractNumId w:val="25"/>
  </w:num>
  <w:num w:numId="24">
    <w:abstractNumId w:val="20"/>
  </w:num>
  <w:num w:numId="25">
    <w:abstractNumId w:val="1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17"/>
    <w:rsid w:val="001A16B6"/>
    <w:rsid w:val="00412756"/>
    <w:rsid w:val="00645252"/>
    <w:rsid w:val="006D3D74"/>
    <w:rsid w:val="0083569A"/>
    <w:rsid w:val="00A9204E"/>
    <w:rsid w:val="00B87C17"/>
    <w:rsid w:val="00C50600"/>
    <w:rsid w:val="00DC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F37B"/>
  <w15:chartTrackingRefBased/>
  <w15:docId w15:val="{46573636-A442-4810-91B8-6391B8FB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C17"/>
  </w:style>
  <w:style w:type="paragraph" w:styleId="Heading1">
    <w:name w:val="heading 1"/>
    <w:basedOn w:val="Normal"/>
    <w:next w:val="Normal"/>
    <w:link w:val="Heading1Char"/>
    <w:uiPriority w:val="9"/>
    <w:qFormat/>
    <w:rsid w:val="00B87C17"/>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unhideWhenUsed/>
    <w:qFormat/>
    <w:rsid w:val="00B87C1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87C1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B87C1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B87C1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B87C1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B87C1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B87C1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B87C1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C17"/>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rsid w:val="00B87C1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87C1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B87C1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B87C1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B87C1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B87C1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B87C1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B87C17"/>
    <w:rPr>
      <w:b/>
      <w:bCs/>
      <w:i/>
      <w:iCs/>
    </w:rPr>
  </w:style>
  <w:style w:type="paragraph" w:styleId="Title">
    <w:name w:val="Title"/>
    <w:basedOn w:val="Normal"/>
    <w:next w:val="Normal"/>
    <w:link w:val="TitleChar"/>
    <w:uiPriority w:val="10"/>
    <w:qFormat/>
    <w:rsid w:val="00B87C17"/>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leChar">
    <w:name w:val="Title Char"/>
    <w:basedOn w:val="DefaultParagraphFont"/>
    <w:link w:val="Title"/>
    <w:uiPriority w:val="10"/>
    <w:rsid w:val="00B87C17"/>
    <w:rPr>
      <w:rFonts w:asciiTheme="majorHAnsi" w:eastAsiaTheme="majorEastAsia" w:hAnsiTheme="majorHAnsi" w:cstheme="majorBidi"/>
      <w:caps/>
      <w:color w:val="146194" w:themeColor="text2"/>
      <w:spacing w:val="30"/>
      <w:sz w:val="72"/>
      <w:szCs w:val="72"/>
    </w:rPr>
  </w:style>
  <w:style w:type="paragraph" w:styleId="Subtitle">
    <w:name w:val="Subtitle"/>
    <w:basedOn w:val="Normal"/>
    <w:next w:val="Normal"/>
    <w:link w:val="SubtitleChar"/>
    <w:uiPriority w:val="11"/>
    <w:qFormat/>
    <w:rsid w:val="00B87C17"/>
    <w:pPr>
      <w:numPr>
        <w:ilvl w:val="1"/>
      </w:numPr>
      <w:jc w:val="center"/>
    </w:pPr>
    <w:rPr>
      <w:color w:val="146194" w:themeColor="text2"/>
      <w:sz w:val="28"/>
      <w:szCs w:val="28"/>
    </w:rPr>
  </w:style>
  <w:style w:type="character" w:customStyle="1" w:styleId="SubtitleChar">
    <w:name w:val="Subtitle Char"/>
    <w:basedOn w:val="DefaultParagraphFont"/>
    <w:link w:val="Subtitle"/>
    <w:uiPriority w:val="11"/>
    <w:rsid w:val="00B87C17"/>
    <w:rPr>
      <w:color w:val="146194" w:themeColor="text2"/>
      <w:sz w:val="28"/>
      <w:szCs w:val="28"/>
    </w:rPr>
  </w:style>
  <w:style w:type="character" w:styleId="SubtleEmphasis">
    <w:name w:val="Subtle Emphasis"/>
    <w:basedOn w:val="DefaultParagraphFont"/>
    <w:uiPriority w:val="19"/>
    <w:qFormat/>
    <w:rsid w:val="00B87C17"/>
    <w:rPr>
      <w:i/>
      <w:iCs/>
      <w:color w:val="595959" w:themeColor="text1" w:themeTint="A6"/>
    </w:rPr>
  </w:style>
  <w:style w:type="character" w:styleId="Emphasis">
    <w:name w:val="Emphasis"/>
    <w:basedOn w:val="DefaultParagraphFont"/>
    <w:uiPriority w:val="20"/>
    <w:qFormat/>
    <w:rsid w:val="00B87C17"/>
    <w:rPr>
      <w:i/>
      <w:iCs/>
      <w:color w:val="000000" w:themeColor="text1"/>
    </w:rPr>
  </w:style>
  <w:style w:type="character" w:styleId="IntenseEmphasis">
    <w:name w:val="Intense Emphasis"/>
    <w:basedOn w:val="DefaultParagraphFont"/>
    <w:uiPriority w:val="21"/>
    <w:qFormat/>
    <w:rsid w:val="00B87C17"/>
    <w:rPr>
      <w:b/>
      <w:bCs/>
      <w:i/>
      <w:iCs/>
      <w:color w:val="auto"/>
    </w:rPr>
  </w:style>
  <w:style w:type="character" w:styleId="Strong">
    <w:name w:val="Strong"/>
    <w:basedOn w:val="DefaultParagraphFont"/>
    <w:uiPriority w:val="22"/>
    <w:qFormat/>
    <w:rsid w:val="00B87C17"/>
    <w:rPr>
      <w:b/>
      <w:bCs/>
    </w:rPr>
  </w:style>
  <w:style w:type="paragraph" w:styleId="Quote">
    <w:name w:val="Quote"/>
    <w:basedOn w:val="Normal"/>
    <w:next w:val="Normal"/>
    <w:link w:val="QuoteChar"/>
    <w:uiPriority w:val="29"/>
    <w:qFormat/>
    <w:rsid w:val="00B87C17"/>
    <w:pPr>
      <w:spacing w:before="160"/>
      <w:ind w:left="720" w:right="720"/>
      <w:jc w:val="center"/>
    </w:pPr>
    <w:rPr>
      <w:i/>
      <w:iCs/>
      <w:color w:val="0F705C" w:themeColor="accent3" w:themeShade="BF"/>
      <w:sz w:val="24"/>
      <w:szCs w:val="24"/>
    </w:rPr>
  </w:style>
  <w:style w:type="character" w:customStyle="1" w:styleId="QuoteChar">
    <w:name w:val="Quote Char"/>
    <w:basedOn w:val="DefaultParagraphFont"/>
    <w:link w:val="Quote"/>
    <w:uiPriority w:val="29"/>
    <w:rsid w:val="00B87C17"/>
    <w:rPr>
      <w:i/>
      <w:iCs/>
      <w:color w:val="0F705C" w:themeColor="accent3" w:themeShade="BF"/>
      <w:sz w:val="24"/>
      <w:szCs w:val="24"/>
    </w:rPr>
  </w:style>
  <w:style w:type="paragraph" w:styleId="IntenseQuote">
    <w:name w:val="Intense Quote"/>
    <w:basedOn w:val="Normal"/>
    <w:next w:val="Normal"/>
    <w:link w:val="IntenseQuoteChar"/>
    <w:uiPriority w:val="30"/>
    <w:qFormat/>
    <w:rsid w:val="00B87C17"/>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IntenseQuoteChar">
    <w:name w:val="Intense Quote Char"/>
    <w:basedOn w:val="DefaultParagraphFont"/>
    <w:link w:val="IntenseQuote"/>
    <w:uiPriority w:val="30"/>
    <w:rsid w:val="00B87C17"/>
    <w:rPr>
      <w:rFonts w:asciiTheme="majorHAnsi" w:eastAsiaTheme="majorEastAsia" w:hAnsiTheme="majorHAnsi" w:cstheme="majorBidi"/>
      <w:caps/>
      <w:color w:val="032348" w:themeColor="accent1" w:themeShade="BF"/>
      <w:sz w:val="28"/>
      <w:szCs w:val="28"/>
    </w:rPr>
  </w:style>
  <w:style w:type="character" w:styleId="SubtleReference">
    <w:name w:val="Subtle Reference"/>
    <w:basedOn w:val="DefaultParagraphFont"/>
    <w:uiPriority w:val="31"/>
    <w:qFormat/>
    <w:rsid w:val="00B87C1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87C17"/>
    <w:rPr>
      <w:b/>
      <w:bCs/>
      <w:caps w:val="0"/>
      <w:smallCaps/>
      <w:color w:val="auto"/>
      <w:spacing w:val="0"/>
      <w:u w:val="single"/>
    </w:rPr>
  </w:style>
  <w:style w:type="character" w:styleId="BookTitle">
    <w:name w:val="Book Title"/>
    <w:basedOn w:val="DefaultParagraphFont"/>
    <w:uiPriority w:val="33"/>
    <w:qFormat/>
    <w:rsid w:val="00B87C17"/>
    <w:rPr>
      <w:b/>
      <w:bCs/>
      <w:caps w:val="0"/>
      <w:smallCaps/>
      <w:spacing w:val="0"/>
    </w:rPr>
  </w:style>
  <w:style w:type="character" w:styleId="Hyperlink">
    <w:name w:val="Hyperlink"/>
    <w:basedOn w:val="DefaultParagraphFont"/>
    <w:uiPriority w:val="99"/>
    <w:unhideWhenUsed/>
    <w:rsid w:val="00645252"/>
    <w:rPr>
      <w:color w:val="021730" w:themeColor="accent1" w:themeShade="80"/>
      <w:u w:val="single"/>
    </w:rPr>
  </w:style>
  <w:style w:type="character" w:styleId="FollowedHyperlink">
    <w:name w:val="FollowedHyperlink"/>
    <w:basedOn w:val="DefaultParagraphFont"/>
    <w:uiPriority w:val="99"/>
    <w:unhideWhenUsed/>
    <w:rPr>
      <w:color w:val="356A95" w:themeColor="followedHyperlink"/>
      <w:u w:val="single"/>
    </w:rPr>
  </w:style>
  <w:style w:type="paragraph" w:styleId="Caption">
    <w:name w:val="caption"/>
    <w:basedOn w:val="Normal"/>
    <w:next w:val="Normal"/>
    <w:uiPriority w:val="35"/>
    <w:unhideWhenUsed/>
    <w:qFormat/>
    <w:rsid w:val="00B87C17"/>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052F61" w:themeColor="accent1" w:shadow="1" w:frame="1"/>
        <w:left w:val="single" w:sz="2" w:space="10" w:color="052F61" w:themeColor="accent1" w:shadow="1" w:frame="1"/>
        <w:bottom w:val="single" w:sz="2" w:space="10" w:color="052F61" w:themeColor="accent1" w:shadow="1" w:frame="1"/>
        <w:right w:val="single" w:sz="2" w:space="10" w:color="052F61" w:themeColor="accent1" w:shadow="1" w:frame="1"/>
      </w:pBdr>
      <w:ind w:left="1152" w:right="1152"/>
    </w:pPr>
    <w:rPr>
      <w:i/>
      <w:iCs/>
      <w:color w:val="021730"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064453"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B87C17"/>
    <w:pPr>
      <w:spacing w:after="0" w:line="240" w:lineRule="auto"/>
    </w:pPr>
  </w:style>
  <w:style w:type="paragraph" w:styleId="TOCHeading">
    <w:name w:val="TOC Heading"/>
    <w:basedOn w:val="Heading1"/>
    <w:next w:val="Normal"/>
    <w:uiPriority w:val="39"/>
    <w:semiHidden/>
    <w:unhideWhenUsed/>
    <w:qFormat/>
    <w:rsid w:val="00B87C17"/>
    <w:pPr>
      <w:outlineLvl w:val="9"/>
    </w:pPr>
  </w:style>
  <w:style w:type="character" w:customStyle="1" w:styleId="NoSpacingChar">
    <w:name w:val="No Spacing Char"/>
    <w:basedOn w:val="DefaultParagraphFont"/>
    <w:link w:val="NoSpacing"/>
    <w:uiPriority w:val="1"/>
    <w:rsid w:val="00B87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AppData\Local\Microsoft\Office\16.0\DTS\en-US%7bC1D9A96C-7BA5-432B-A76E-C76F261744B0%7d\%7bDCC88033-70EE-4B32-A97E-2535068FA89A%7dtf02786999_win32.dotx"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{DCC88033-70EE-4B32-A97E-2535068FA89A}tf02786999_win32</Template>
  <TotalTime>43</TotalTime>
  <Pages>2</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Mandar Gokarn</cp:lastModifiedBy>
  <cp:revision>1</cp:revision>
  <dcterms:created xsi:type="dcterms:W3CDTF">2021-04-20T08:17:00Z</dcterms:created>
  <dcterms:modified xsi:type="dcterms:W3CDTF">2021-04-20T09:00:00Z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